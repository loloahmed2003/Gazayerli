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E27A27">
      <w:r>
        <w:t>Task Documentation…</w:t>
      </w:r>
    </w:p>
    <w:p w:rsidR="00E27A27" w:rsidRDefault="00E27A27"/>
    <w:p w:rsidR="00E27A27" w:rsidRDefault="00E27A27" w:rsidP="00E27A27">
      <w:pPr>
        <w:pStyle w:val="ListParagraph"/>
        <w:numPr>
          <w:ilvl w:val="0"/>
          <w:numId w:val="24"/>
        </w:numPr>
      </w:pPr>
      <w:r>
        <w:t>Only admin can register and have a new account.</w:t>
      </w: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Admin can add a lawyer and give him Email &amp; password he can use to login (CRUD)</w:t>
      </w:r>
      <w:r w:rsidR="00C92BB7">
        <w:t>.</w:t>
      </w:r>
      <w:bookmarkStart w:id="0" w:name="_GoBack"/>
      <w:bookmarkEnd w:id="0"/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Admin can add new case (CRUD)</w:t>
      </w:r>
      <w:r w:rsidR="00C92BB7">
        <w:t>.</w:t>
      </w: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Admin can assign case to a lawyer</w:t>
      </w:r>
      <w:r w:rsidR="00C92BB7">
        <w:t>.</w:t>
      </w: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And he is the Authorized to close the case (By make it expired)</w:t>
      </w:r>
      <w:r w:rsidR="00C92BB7">
        <w:t>.</w:t>
      </w: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And generate bills</w:t>
      </w:r>
      <w:r w:rsidR="00C92BB7">
        <w:t>.</w:t>
      </w:r>
    </w:p>
    <w:p w:rsidR="00E27A27" w:rsidRDefault="00E27A27" w:rsidP="00E27A27">
      <w:pPr>
        <w:pStyle w:val="ListParagraph"/>
      </w:pP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The Lawyer must login to update his profile and enter his (Cost per Hour)</w:t>
      </w:r>
      <w:r w:rsidR="00C92BB7">
        <w:t>.</w:t>
      </w:r>
    </w:p>
    <w:p w:rsidR="00E27A27" w:rsidRDefault="00E27A27" w:rsidP="00E27A27">
      <w:pPr>
        <w:pStyle w:val="ListParagraph"/>
        <w:numPr>
          <w:ilvl w:val="0"/>
          <w:numId w:val="24"/>
        </w:numPr>
      </w:pPr>
      <w:r>
        <w:t>The lawyer can see which cases he is assigned to</w:t>
      </w:r>
      <w:r w:rsidR="00C92BB7">
        <w:t>.</w:t>
      </w:r>
    </w:p>
    <w:sectPr w:rsidR="00E2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193175C"/>
    <w:multiLevelType w:val="hybridMultilevel"/>
    <w:tmpl w:val="818A2964"/>
    <w:lvl w:ilvl="0" w:tplc="3B221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7"/>
    <w:rsid w:val="00645252"/>
    <w:rsid w:val="006D3D74"/>
    <w:rsid w:val="0083569A"/>
    <w:rsid w:val="00A9204E"/>
    <w:rsid w:val="00C92BB7"/>
    <w:rsid w:val="00E2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49B"/>
  <w15:chartTrackingRefBased/>
  <w15:docId w15:val="{207FA16A-86DB-42F0-BC7C-84B10E37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2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hanSheha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7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NorhanShehab</dc:creator>
  <cp:keywords/>
  <dc:description/>
  <cp:lastModifiedBy>NorhanShehab</cp:lastModifiedBy>
  <cp:revision>2</cp:revision>
  <dcterms:created xsi:type="dcterms:W3CDTF">2019-05-26T00:53:00Z</dcterms:created>
  <dcterms:modified xsi:type="dcterms:W3CDTF">2019-05-26T01:00:00Z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